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76424B" w:rsidP="0076424B">
      <w:pPr>
        <w:jc w:val="center"/>
        <w:rPr>
          <w:b/>
          <w:sz w:val="48"/>
          <w:szCs w:val="48"/>
          <w:u w:val="single"/>
        </w:rPr>
      </w:pPr>
      <w:r w:rsidRPr="0076424B">
        <w:rPr>
          <w:b/>
          <w:sz w:val="48"/>
          <w:szCs w:val="48"/>
          <w:u w:val="single"/>
        </w:rPr>
        <w:t>Cormac Buckley 15534413 Assignment 2</w:t>
      </w:r>
    </w:p>
    <w:p w:rsidR="0076424B" w:rsidRPr="00AC73A7" w:rsidRDefault="00AC73A7" w:rsidP="0076424B">
      <w:pPr>
        <w:rPr>
          <w:sz w:val="32"/>
          <w:szCs w:val="32"/>
        </w:rPr>
      </w:pPr>
      <w:proofErr w:type="spellStart"/>
      <w:r w:rsidRPr="00AC73A7">
        <w:rPr>
          <w:sz w:val="36"/>
          <w:szCs w:val="36"/>
        </w:rPr>
        <w:t>Github</w:t>
      </w:r>
      <w:proofErr w:type="spellEnd"/>
      <w:r w:rsidRPr="00AC73A7">
        <w:rPr>
          <w:sz w:val="36"/>
          <w:szCs w:val="36"/>
        </w:rPr>
        <w:t xml:space="preserve">: </w:t>
      </w:r>
      <w:hyperlink r:id="rId8" w:history="1">
        <w:r w:rsidRPr="00AC73A7">
          <w:rPr>
            <w:rStyle w:val="Hyperlink"/>
            <w:sz w:val="32"/>
            <w:szCs w:val="32"/>
          </w:rPr>
          <w:t>https://github.com/CormacBuckley/ct331_assignment2</w:t>
        </w:r>
      </w:hyperlink>
    </w:p>
    <w:p w:rsidR="00AC73A7" w:rsidRDefault="00AC73A7" w:rsidP="00AC73A7">
      <w:pPr>
        <w:rPr>
          <w:sz w:val="28"/>
          <w:szCs w:val="28"/>
        </w:rPr>
      </w:pPr>
    </w:p>
    <w:p w:rsidR="00AC73A7" w:rsidRDefault="00AC73A7" w:rsidP="00AC73A7">
      <w:pPr>
        <w:rPr>
          <w:sz w:val="28"/>
          <w:szCs w:val="28"/>
        </w:rPr>
      </w:pPr>
    </w:p>
    <w:p w:rsidR="00AC73A7" w:rsidRPr="0076424B" w:rsidRDefault="00AC73A7" w:rsidP="00AC73A7">
      <w:pPr>
        <w:rPr>
          <w:sz w:val="48"/>
          <w:szCs w:val="48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53975</wp:posOffset>
            </wp:positionV>
            <wp:extent cx="3808136" cy="649986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136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3A7">
        <w:rPr>
          <w:sz w:val="28"/>
          <w:szCs w:val="28"/>
        </w:rPr>
        <w:t>Q1.</w:t>
      </w: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</w:p>
    <w:p w:rsidR="00AC73A7" w:rsidRDefault="00AC73A7" w:rsidP="0076424B">
      <w:pPr>
        <w:rPr>
          <w:sz w:val="48"/>
          <w:szCs w:val="48"/>
        </w:rPr>
      </w:pPr>
      <w:r>
        <w:rPr>
          <w:sz w:val="48"/>
          <w:szCs w:val="48"/>
        </w:rPr>
        <w:lastRenderedPageBreak/>
        <w:t>B)</w:t>
      </w:r>
    </w:p>
    <w:p w:rsidR="00AC73A7" w:rsidRDefault="00256D12" w:rsidP="00AC73A7">
      <w:r>
        <w:t>C</w:t>
      </w:r>
      <w:r w:rsidR="00AC73A7" w:rsidRPr="00AC73A7">
        <w:t>ons is the constructor for all pairs.</w:t>
      </w:r>
      <w:r>
        <w:t xml:space="preserve"> A</w:t>
      </w:r>
      <w:r w:rsidR="00AC73A7" w:rsidRPr="00AC73A7">
        <w:t>ppend is a procedure that uses cons to make a list with all the elements of the argument lists left to right</w:t>
      </w:r>
      <w:r>
        <w:t>. As I discovered in my assignment, cons accepts strings whereas append does not.</w:t>
      </w:r>
    </w:p>
    <w:p w:rsidR="00AC73A7" w:rsidRDefault="00AC73A7" w:rsidP="00AC73A7"/>
    <w:p w:rsidR="00AC73A7" w:rsidRDefault="00AC73A7" w:rsidP="00AC73A7"/>
    <w:p w:rsidR="00AC73A7" w:rsidRDefault="00AC73A7" w:rsidP="00AC73A7"/>
    <w:p w:rsidR="00AC73A7" w:rsidRDefault="00AC73A7" w:rsidP="00AC73A7">
      <w:pPr>
        <w:rPr>
          <w:sz w:val="48"/>
          <w:szCs w:val="48"/>
        </w:rPr>
      </w:pPr>
      <w:r w:rsidRPr="00AC73A7">
        <w:rPr>
          <w:sz w:val="48"/>
          <w:szCs w:val="48"/>
        </w:rPr>
        <w:t>Q2.</w:t>
      </w:r>
      <w:bookmarkStart w:id="0" w:name="_GoBack"/>
      <w:bookmarkEnd w:id="0"/>
    </w:p>
    <w:p w:rsidR="00AC73A7" w:rsidRDefault="00AC73A7" w:rsidP="00AC73A7">
      <w:pPr>
        <w:rPr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654C59C1" wp14:editId="7A8E8633">
            <wp:extent cx="4329388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493" cy="54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2" w:rsidRDefault="00BE6CD2" w:rsidP="00AC73A7">
      <w:pPr>
        <w:rPr>
          <w:sz w:val="28"/>
          <w:szCs w:val="28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2A65CB87" wp14:editId="12A74367">
            <wp:extent cx="5943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5FAEA658" wp14:editId="44FD6524">
            <wp:extent cx="5105400" cy="463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</w:p>
    <w:p w:rsidR="00BE6CD2" w:rsidRDefault="00BE6CD2" w:rsidP="00AC73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Q3.</w:t>
      </w:r>
    </w:p>
    <w:p w:rsidR="00BE6CD2" w:rsidRDefault="00BE6CD2" w:rsidP="00AC73A7">
      <w:pPr>
        <w:rPr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0EF82542" wp14:editId="5C37DBC3">
            <wp:extent cx="5943600" cy="4471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2" w:rsidRDefault="00256D12" w:rsidP="00AC73A7">
      <w:pPr>
        <w:rPr>
          <w:sz w:val="28"/>
          <w:szCs w:val="28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2A6B9E9E" wp14:editId="6E9E761F">
            <wp:extent cx="5943600" cy="4243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2" w:rsidRDefault="00256D12" w:rsidP="00AC73A7">
      <w:pPr>
        <w:rPr>
          <w:sz w:val="28"/>
          <w:szCs w:val="28"/>
        </w:rPr>
      </w:pPr>
      <w:r>
        <w:rPr>
          <w:noProof/>
          <w:lang w:val="en-IE" w:eastAsia="en-IE"/>
        </w:rPr>
        <w:drawing>
          <wp:inline distT="0" distB="0" distL="0" distR="0" wp14:anchorId="463CE08B" wp14:editId="198B7834">
            <wp:extent cx="5943600" cy="2053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2" w:rsidRPr="00AC73A7" w:rsidRDefault="00256D12" w:rsidP="00AC73A7">
      <w:pPr>
        <w:rPr>
          <w:sz w:val="28"/>
          <w:szCs w:val="28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59C43164" wp14:editId="07C58CB7">
            <wp:extent cx="5572125" cy="540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D12" w:rsidRPr="00AC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4B"/>
    <w:rsid w:val="00256D12"/>
    <w:rsid w:val="00645252"/>
    <w:rsid w:val="006D3D74"/>
    <w:rsid w:val="0076424B"/>
    <w:rsid w:val="00A9204E"/>
    <w:rsid w:val="00AC73A7"/>
    <w:rsid w:val="00B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09D2"/>
  <w15:chartTrackingRefBased/>
  <w15:docId w15:val="{C1E6A49F-ADE7-4EB1-8177-5EF1F2DA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Mention">
    <w:name w:val="Mention"/>
    <w:basedOn w:val="DefaultParagraphFont"/>
    <w:uiPriority w:val="99"/>
    <w:semiHidden/>
    <w:unhideWhenUsed/>
    <w:rsid w:val="00AC73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macBuckley/ct331_assignment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342042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506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Cormac</dc:creator>
  <cp:keywords/>
  <dc:description/>
  <cp:lastModifiedBy>Buckley, Cormac</cp:lastModifiedBy>
  <cp:revision>1</cp:revision>
  <dcterms:created xsi:type="dcterms:W3CDTF">2017-10-26T13:29:00Z</dcterms:created>
  <dcterms:modified xsi:type="dcterms:W3CDTF">2017-10-26T21:55:00Z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